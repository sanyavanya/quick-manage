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25C85" w14:textId="50D5F620" w:rsidR="00095595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4"/>
          <w:szCs w:val="34"/>
        </w:rPr>
      </w:pPr>
      <w:r>
        <w:rPr>
          <w:rFonts w:ascii="Helvetica Neue" w:hAnsi="Helvetica Neue" w:cs="Helvetica Neue"/>
          <w:b/>
          <w:bCs/>
          <w:sz w:val="34"/>
          <w:szCs w:val="34"/>
        </w:rPr>
        <w:t>AQ-768-integrate-freshdesk</w:t>
      </w:r>
    </w:p>
    <w:p w14:paraId="79E4477C" w14:textId="77777777" w:rsidR="00095595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На этой странице </w:t>
      </w:r>
      <w:hyperlink r:id="rId5" w:anchor="test_your_app" w:history="1">
        <w:r>
          <w:rPr>
            <w:rFonts w:ascii="Helvetica Neue" w:hAnsi="Helvetica Neue" w:cs="Helvetica Neue"/>
            <w:color w:val="DCA10D"/>
          </w:rPr>
          <w:t>https://developers.freshdesk.com/v2/docs/quick-start/#test_your_app</w:t>
        </w:r>
      </w:hyperlink>
      <w:r>
        <w:rPr>
          <w:rFonts w:ascii="Helvetica Neue" w:hAnsi="Helvetica Neue" w:cs="Helvetica Neue"/>
        </w:rPr>
        <w:t xml:space="preserve"> написано, что девелоперский сервер для приложений работает по протоколу </w:t>
      </w:r>
      <w:proofErr w:type="spellStart"/>
      <w:r>
        <w:rPr>
          <w:rFonts w:ascii="Helvetica Neue" w:hAnsi="Helvetica Neue" w:cs="Helvetica Neue"/>
        </w:rPr>
        <w:t>http</w:t>
      </w:r>
      <w:proofErr w:type="spellEnd"/>
      <w:r>
        <w:rPr>
          <w:rFonts w:ascii="Helvetica Neue" w:hAnsi="Helvetica Neue" w:cs="Helvetica Neue"/>
        </w:rPr>
        <w:t xml:space="preserve">, а для корректной работы </w:t>
      </w:r>
      <w:proofErr w:type="spellStart"/>
      <w:r>
        <w:rPr>
          <w:rFonts w:ascii="Helvetica Neue" w:hAnsi="Helvetica Neue" w:cs="Helvetica Neue"/>
        </w:rPr>
        <w:t>cookie</w:t>
      </w:r>
      <w:proofErr w:type="spellEnd"/>
      <w:r>
        <w:rPr>
          <w:rFonts w:ascii="Helvetica Neue" w:hAnsi="Helvetica Neue" w:cs="Helvetica Neue"/>
        </w:rPr>
        <w:t xml:space="preserve"> с параметром </w:t>
      </w:r>
      <w:proofErr w:type="spellStart"/>
      <w:r>
        <w:rPr>
          <w:rFonts w:ascii="Helvetica Neue" w:hAnsi="Helvetica Neue" w:cs="Helvetica Neue"/>
        </w:rPr>
        <w:t>SameSite</w:t>
      </w:r>
      <w:proofErr w:type="spellEnd"/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None</w:t>
      </w:r>
      <w:proofErr w:type="spellEnd"/>
      <w:r>
        <w:rPr>
          <w:rFonts w:ascii="Helvetica Neue" w:hAnsi="Helvetica Neue" w:cs="Helvetica Neue"/>
        </w:rPr>
        <w:t xml:space="preserve"> нужно запускать </w:t>
      </w:r>
      <w:proofErr w:type="spellStart"/>
      <w:r>
        <w:rPr>
          <w:rFonts w:ascii="Helvetica Neue" w:hAnsi="Helvetica Neue" w:cs="Helvetica Neue"/>
        </w:rPr>
        <w:t>Aqueous</w:t>
      </w:r>
      <w:proofErr w:type="spellEnd"/>
      <w:r>
        <w:rPr>
          <w:rFonts w:ascii="Helvetica Neue" w:hAnsi="Helvetica Neue" w:cs="Helvetica Neue"/>
        </w:rPr>
        <w:t xml:space="preserve"> через </w:t>
      </w:r>
      <w:proofErr w:type="spellStart"/>
      <w:r>
        <w:rPr>
          <w:rFonts w:ascii="Helvetica Neue" w:hAnsi="Helvetica Neue" w:cs="Helvetica Neue"/>
        </w:rPr>
        <w:t>https</w:t>
      </w:r>
      <w:proofErr w:type="spellEnd"/>
      <w:r>
        <w:rPr>
          <w:rFonts w:ascii="Helvetica Neue" w:hAnsi="Helvetica Neue" w:cs="Helvetica Neue"/>
        </w:rPr>
        <w:t>. Поэтому (по крайней мере, на данном этапе), возможны два сценария работы:</w:t>
      </w:r>
    </w:p>
    <w:p w14:paraId="459752D6" w14:textId="77777777" w:rsidR="00095595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5951C012" w14:textId="77777777" w:rsidR="00095595" w:rsidRDefault="00095595" w:rsidP="00095595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I: Куки работают через </w:t>
      </w:r>
      <w:proofErr w:type="spellStart"/>
      <w:r>
        <w:rPr>
          <w:rFonts w:ascii="Helvetica Neue" w:hAnsi="Helvetica Neue" w:cs="Helvetica Neue"/>
          <w:b/>
          <w:bCs/>
          <w:sz w:val="28"/>
          <w:szCs w:val="28"/>
        </w:rPr>
        <w:t>iframe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 xml:space="preserve">, но </w:t>
      </w:r>
      <w:proofErr w:type="spellStart"/>
      <w:r>
        <w:rPr>
          <w:rFonts w:ascii="Helvetica Neue" w:hAnsi="Helvetica Neue" w:cs="Helvetica Neue"/>
          <w:b/>
          <w:bCs/>
          <w:sz w:val="28"/>
          <w:szCs w:val="28"/>
        </w:rPr>
        <w:t>Quick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8"/>
          <w:szCs w:val="28"/>
        </w:rPr>
        <w:t>Manage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 xml:space="preserve"> только в режиме </w:t>
      </w:r>
      <w:proofErr w:type="spellStart"/>
      <w:r>
        <w:rPr>
          <w:rFonts w:ascii="Helvetica Neue" w:hAnsi="Helvetica Neue" w:cs="Helvetica Neue"/>
          <w:b/>
          <w:bCs/>
          <w:sz w:val="28"/>
          <w:szCs w:val="28"/>
        </w:rPr>
        <w:t>production</w:t>
      </w:r>
      <w:proofErr w:type="spellEnd"/>
    </w:p>
    <w:p w14:paraId="304254B2" w14:textId="77777777" w:rsidR="00095595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 xml:space="preserve">Запустить </w:t>
      </w:r>
      <w:proofErr w:type="spellStart"/>
      <w:r>
        <w:rPr>
          <w:rFonts w:ascii="Helvetica Neue" w:hAnsi="Helvetica Neue" w:cs="Helvetica Neue"/>
          <w:b/>
          <w:bCs/>
        </w:rPr>
        <w:t>Aqueous</w:t>
      </w:r>
      <w:proofErr w:type="spellEnd"/>
      <w:r>
        <w:rPr>
          <w:rFonts w:ascii="Helvetica Neue" w:hAnsi="Helvetica Neue" w:cs="Helvetica Neue"/>
          <w:b/>
          <w:bCs/>
        </w:rPr>
        <w:t xml:space="preserve"> через </w:t>
      </w:r>
      <w:proofErr w:type="spellStart"/>
      <w:r>
        <w:rPr>
          <w:rFonts w:ascii="Helvetica Neue" w:hAnsi="Helvetica Neue" w:cs="Helvetica Neue"/>
          <w:b/>
          <w:bCs/>
        </w:rPr>
        <w:t>https</w:t>
      </w:r>
      <w:proofErr w:type="spellEnd"/>
      <w:r>
        <w:rPr>
          <w:rFonts w:ascii="Helvetica Neue" w:hAnsi="Helvetica Neue" w:cs="Helvetica Neue"/>
          <w:b/>
          <w:bCs/>
        </w:rPr>
        <w:t xml:space="preserve"> на </w:t>
      </w:r>
      <w:proofErr w:type="spellStart"/>
      <w:r>
        <w:rPr>
          <w:rFonts w:ascii="Helvetica Neue" w:hAnsi="Helvetica Neue" w:cs="Helvetica Neue"/>
          <w:b/>
          <w:bCs/>
        </w:rPr>
        <w:t>localhost</w:t>
      </w:r>
      <w:proofErr w:type="spellEnd"/>
    </w:p>
    <w:p w14:paraId="25FF48E0" w14:textId="0B77121A" w:rsidR="00671866" w:rsidRDefault="00671866" w:rsidP="000955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Кинуть в корень проекта файл </w:t>
      </w:r>
      <w:proofErr w:type="spellStart"/>
      <w:r>
        <w:rPr>
          <w:rFonts w:ascii="Helvetica Neue" w:hAnsi="Helvetica Neue" w:cs="Helvetica Neue"/>
          <w:lang w:val="en-US"/>
        </w:rPr>
        <w:t>jwtRS</w:t>
      </w:r>
      <w:proofErr w:type="spellEnd"/>
      <w:r w:rsidRPr="00671866">
        <w:rPr>
          <w:rFonts w:ascii="Helvetica Neue" w:hAnsi="Helvetica Neue" w:cs="Helvetica Neue"/>
        </w:rPr>
        <w:t>256.</w:t>
      </w:r>
      <w:r>
        <w:rPr>
          <w:rFonts w:ascii="Helvetica Neue" w:hAnsi="Helvetica Neue" w:cs="Helvetica Neue"/>
          <w:lang w:val="en-US"/>
        </w:rPr>
        <w:t>key</w:t>
      </w:r>
      <w:r w:rsidRPr="00671866">
        <w:rPr>
          <w:rFonts w:ascii="Helvetica Neue" w:hAnsi="Helvetica Neue" w:cs="Helvetica Neue"/>
        </w:rPr>
        <w:t>.</w:t>
      </w:r>
    </w:p>
    <w:p w14:paraId="7BB8088D" w14:textId="713D4C05" w:rsidR="00095595" w:rsidRDefault="00095595" w:rsidP="000955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Добавить сертификат из папки </w:t>
      </w:r>
      <w:proofErr w:type="spellStart"/>
      <w:r>
        <w:rPr>
          <w:rFonts w:ascii="Helvetica Neue" w:hAnsi="Helvetica Neue" w:cs="Helvetica Neue"/>
        </w:rPr>
        <w:t>js</w:t>
      </w:r>
      <w:proofErr w:type="spellEnd"/>
      <w:r>
        <w:rPr>
          <w:rFonts w:ascii="Helvetica Neue" w:hAnsi="Helvetica Neue" w:cs="Helvetica Neue"/>
        </w:rPr>
        <w:t xml:space="preserve"> в доверенные сертификаты</w:t>
      </w:r>
      <w:r w:rsidR="00671866" w:rsidRPr="00671866">
        <w:rPr>
          <w:rFonts w:ascii="Helvetica Neue" w:hAnsi="Helvetica Neue" w:cs="Helvetica Neue"/>
        </w:rPr>
        <w:t xml:space="preserve"> (</w:t>
      </w:r>
      <w:r w:rsidR="00671866">
        <w:rPr>
          <w:rFonts w:ascii="Helvetica Neue" w:hAnsi="Helvetica Neue" w:cs="Helvetica Neue"/>
        </w:rPr>
        <w:t xml:space="preserve">это один из файлов </w:t>
      </w:r>
      <w:r w:rsidR="00671866">
        <w:rPr>
          <w:rFonts w:ascii="Helvetica Neue" w:hAnsi="Helvetica Neue" w:cs="Helvetica Neue"/>
          <w:lang w:val="en-US"/>
        </w:rPr>
        <w:t>ca</w:t>
      </w:r>
      <w:r w:rsidR="00671866" w:rsidRPr="00671866">
        <w:rPr>
          <w:rFonts w:ascii="Helvetica Neue" w:hAnsi="Helvetica Neue" w:cs="Helvetica Neue"/>
        </w:rPr>
        <w:t>.</w:t>
      </w:r>
      <w:proofErr w:type="spellStart"/>
      <w:r w:rsidR="00671866">
        <w:rPr>
          <w:rFonts w:ascii="Helvetica Neue" w:hAnsi="Helvetica Neue" w:cs="Helvetica Neue"/>
          <w:lang w:val="en-US"/>
        </w:rPr>
        <w:t>pem</w:t>
      </w:r>
      <w:proofErr w:type="spellEnd"/>
      <w:r w:rsidR="00671866" w:rsidRPr="00671866">
        <w:rPr>
          <w:rFonts w:ascii="Helvetica Neue" w:hAnsi="Helvetica Neue" w:cs="Helvetica Neue"/>
        </w:rPr>
        <w:t xml:space="preserve">, </w:t>
      </w:r>
      <w:r w:rsidR="00671866">
        <w:rPr>
          <w:rFonts w:ascii="Helvetica Neue" w:hAnsi="Helvetica Neue" w:cs="Helvetica Neue"/>
          <w:lang w:val="en-US"/>
        </w:rPr>
        <w:t>server</w:t>
      </w:r>
      <w:r w:rsidR="00671866" w:rsidRPr="00671866">
        <w:rPr>
          <w:rFonts w:ascii="Helvetica Neue" w:hAnsi="Helvetica Neue" w:cs="Helvetica Neue"/>
        </w:rPr>
        <w:t>.</w:t>
      </w:r>
      <w:proofErr w:type="spellStart"/>
      <w:r w:rsidR="00671866">
        <w:rPr>
          <w:rFonts w:ascii="Helvetica Neue" w:hAnsi="Helvetica Neue" w:cs="Helvetica Neue"/>
          <w:lang w:val="en-US"/>
        </w:rPr>
        <w:t>crt</w:t>
      </w:r>
      <w:proofErr w:type="spellEnd"/>
      <w:r w:rsidR="00671866" w:rsidRPr="00671866">
        <w:rPr>
          <w:rFonts w:ascii="Helvetica Neue" w:hAnsi="Helvetica Neue" w:cs="Helvetica Neue"/>
        </w:rPr>
        <w:t xml:space="preserve"> </w:t>
      </w:r>
      <w:r w:rsidR="00671866">
        <w:rPr>
          <w:rFonts w:ascii="Helvetica Neue" w:hAnsi="Helvetica Neue" w:cs="Helvetica Neue"/>
        </w:rPr>
        <w:t xml:space="preserve">или </w:t>
      </w:r>
      <w:r w:rsidR="00671866">
        <w:rPr>
          <w:rFonts w:ascii="Helvetica Neue" w:hAnsi="Helvetica Neue" w:cs="Helvetica Neue"/>
          <w:lang w:val="en-US"/>
        </w:rPr>
        <w:t>server</w:t>
      </w:r>
      <w:r w:rsidR="00671866" w:rsidRPr="00671866">
        <w:rPr>
          <w:rFonts w:ascii="Helvetica Neue" w:hAnsi="Helvetica Neue" w:cs="Helvetica Neue"/>
        </w:rPr>
        <w:t>.</w:t>
      </w:r>
      <w:r w:rsidR="00671866">
        <w:rPr>
          <w:rFonts w:ascii="Helvetica Neue" w:hAnsi="Helvetica Neue" w:cs="Helvetica Neue"/>
          <w:lang w:val="en-US"/>
        </w:rPr>
        <w:t>key</w:t>
      </w:r>
      <w:r w:rsidR="00671866" w:rsidRPr="00671866">
        <w:rPr>
          <w:rFonts w:ascii="Helvetica Neue" w:hAnsi="Helvetica Neue" w:cs="Helvetica Neue"/>
        </w:rPr>
        <w:t>).</w:t>
      </w:r>
    </w:p>
    <w:p w14:paraId="5E2D0BE5" w14:textId="77777777" w:rsidR="00095595" w:rsidRDefault="00095595" w:rsidP="000955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Переустановить </w:t>
      </w:r>
      <w:proofErr w:type="spellStart"/>
      <w:r>
        <w:rPr>
          <w:rFonts w:ascii="Helvetica Neue" w:hAnsi="Helvetica Neue" w:cs="Helvetica Neue"/>
        </w:rPr>
        <w:t>Werkzeug</w:t>
      </w:r>
      <w:proofErr w:type="spellEnd"/>
      <w:r>
        <w:rPr>
          <w:rFonts w:ascii="Helvetica Neue" w:hAnsi="Helvetica Neue" w:cs="Helvetica Neue"/>
        </w:rPr>
        <w:t>:</w:t>
      </w:r>
    </w:p>
    <w:p w14:paraId="012E4802" w14:textId="77777777" w:rsidR="00095595" w:rsidRDefault="00095595" w:rsidP="00095595">
      <w:pPr>
        <w:autoSpaceDE w:val="0"/>
        <w:autoSpaceDN w:val="0"/>
        <w:adjustRightInd w:val="0"/>
        <w:ind w:firstLine="708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pip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uninstall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Werkzeug</w:t>
      </w:r>
      <w:proofErr w:type="spellEnd"/>
    </w:p>
    <w:p w14:paraId="678D12D8" w14:textId="77777777" w:rsidR="00095595" w:rsidRDefault="00095595" w:rsidP="00095595">
      <w:pPr>
        <w:autoSpaceDE w:val="0"/>
        <w:autoSpaceDN w:val="0"/>
        <w:adjustRightInd w:val="0"/>
        <w:ind w:left="708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pip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install</w:t>
      </w:r>
      <w:proofErr w:type="spellEnd"/>
      <w:r>
        <w:rPr>
          <w:rFonts w:ascii="Helvetica Neue" w:hAnsi="Helvetica Neue" w:cs="Helvetica Neue"/>
        </w:rPr>
        <w:t xml:space="preserve"> -r requirements.txt</w:t>
      </w:r>
    </w:p>
    <w:p w14:paraId="2A18E96C" w14:textId="77777777" w:rsidR="00095595" w:rsidRDefault="00095595" w:rsidP="000955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 адресной строке Хрома ввести </w:t>
      </w:r>
      <w:hyperlink r:id="rId6" w:anchor="hsts" w:history="1">
        <w:proofErr w:type="spellStart"/>
        <w:r>
          <w:rPr>
            <w:rFonts w:ascii="Helvetica Neue" w:hAnsi="Helvetica Neue" w:cs="Helvetica Neue"/>
            <w:color w:val="DCA10D"/>
          </w:rPr>
          <w:t>chrome</w:t>
        </w:r>
        <w:proofErr w:type="spellEnd"/>
        <w:r>
          <w:rPr>
            <w:rFonts w:ascii="Helvetica Neue" w:hAnsi="Helvetica Neue" w:cs="Helvetica Neue"/>
            <w:color w:val="DCA10D"/>
          </w:rPr>
          <w:t>://</w:t>
        </w:r>
        <w:proofErr w:type="spellStart"/>
        <w:r>
          <w:rPr>
            <w:rFonts w:ascii="Helvetica Neue" w:hAnsi="Helvetica Neue" w:cs="Helvetica Neue"/>
            <w:color w:val="DCA10D"/>
          </w:rPr>
          <w:t>net-internals</w:t>
        </w:r>
        <w:proofErr w:type="spellEnd"/>
        <w:r>
          <w:rPr>
            <w:rFonts w:ascii="Helvetica Neue" w:hAnsi="Helvetica Neue" w:cs="Helvetica Neue"/>
            <w:color w:val="DCA10D"/>
          </w:rPr>
          <w:t>/#hsts</w:t>
        </w:r>
      </w:hyperlink>
      <w:r>
        <w:rPr>
          <w:rFonts w:ascii="Helvetica Neue" w:hAnsi="Helvetica Neue" w:cs="Helvetica Neue"/>
        </w:rPr>
        <w:t xml:space="preserve">, там в пункте </w:t>
      </w:r>
      <w:proofErr w:type="spellStart"/>
      <w:r>
        <w:rPr>
          <w:rFonts w:ascii="Helvetica Neue" w:hAnsi="Helvetica Neue" w:cs="Helvetica Neue"/>
          <w:b/>
          <w:bCs/>
        </w:rPr>
        <w:t>Add</w:t>
      </w:r>
      <w:proofErr w:type="spellEnd"/>
      <w:r>
        <w:rPr>
          <w:rFonts w:ascii="Helvetica Neue" w:hAnsi="Helvetica Neue" w:cs="Helvetica Neue"/>
          <w:b/>
          <w:bCs/>
        </w:rPr>
        <w:t xml:space="preserve"> HSTS </w:t>
      </w:r>
      <w:proofErr w:type="spellStart"/>
      <w:r>
        <w:rPr>
          <w:rFonts w:ascii="Helvetica Neue" w:hAnsi="Helvetica Neue" w:cs="Helvetica Neue"/>
          <w:b/>
          <w:bCs/>
        </w:rPr>
        <w:t>domain</w:t>
      </w:r>
      <w:proofErr w:type="spellEnd"/>
      <w:r>
        <w:rPr>
          <w:rFonts w:ascii="Helvetica Neue" w:hAnsi="Helvetica Neue" w:cs="Helvetica Neue"/>
        </w:rPr>
        <w:t xml:space="preserve"> вписать </w:t>
      </w:r>
      <w:proofErr w:type="spellStart"/>
      <w:r>
        <w:rPr>
          <w:rFonts w:ascii="Helvetica Neue" w:hAnsi="Helvetica Neue" w:cs="Helvetica Neue"/>
        </w:rPr>
        <w:t>localhost</w:t>
      </w:r>
      <w:proofErr w:type="spellEnd"/>
      <w:r>
        <w:rPr>
          <w:rFonts w:ascii="Helvetica Neue" w:hAnsi="Helvetica Neue" w:cs="Helvetica Neue"/>
        </w:rPr>
        <w:t xml:space="preserve"> и нажать кнопку </w:t>
      </w:r>
      <w:proofErr w:type="spellStart"/>
      <w:r>
        <w:rPr>
          <w:rFonts w:ascii="Helvetica Neue" w:hAnsi="Helvetica Neue" w:cs="Helvetica Neue"/>
        </w:rPr>
        <w:t>Add</w:t>
      </w:r>
      <w:proofErr w:type="spellEnd"/>
      <w:r>
        <w:rPr>
          <w:rFonts w:ascii="Helvetica Neue" w:hAnsi="Helvetica Neue" w:cs="Helvetica Neue"/>
        </w:rPr>
        <w:t xml:space="preserve">. Тогда сайты на </w:t>
      </w:r>
      <w:proofErr w:type="spellStart"/>
      <w:r>
        <w:rPr>
          <w:rFonts w:ascii="Helvetica Neue" w:hAnsi="Helvetica Neue" w:cs="Helvetica Neue"/>
        </w:rPr>
        <w:t>локалхосте</w:t>
      </w:r>
      <w:proofErr w:type="spellEnd"/>
      <w:r>
        <w:rPr>
          <w:rFonts w:ascii="Helvetica Neue" w:hAnsi="Helvetica Neue" w:cs="Helvetica Neue"/>
        </w:rPr>
        <w:t xml:space="preserve"> будут вынуждены работать всегда через </w:t>
      </w:r>
      <w:proofErr w:type="spellStart"/>
      <w:r>
        <w:rPr>
          <w:rFonts w:ascii="Helvetica Neue" w:hAnsi="Helvetica Neue" w:cs="Helvetica Neue"/>
        </w:rPr>
        <w:t>https</w:t>
      </w:r>
      <w:proofErr w:type="spellEnd"/>
      <w:r>
        <w:rPr>
          <w:rFonts w:ascii="Helvetica Neue" w:hAnsi="Helvetica Neue" w:cs="Helvetica Neue"/>
        </w:rPr>
        <w:t xml:space="preserve">. (Чтобы отменить эту политику, нужно в самом низу той же страницы настроек вписать </w:t>
      </w:r>
      <w:proofErr w:type="spellStart"/>
      <w:r>
        <w:rPr>
          <w:rFonts w:ascii="Helvetica Neue" w:hAnsi="Helvetica Neue" w:cs="Helvetica Neue"/>
        </w:rPr>
        <w:t>localhost</w:t>
      </w:r>
      <w:proofErr w:type="spellEnd"/>
      <w:r>
        <w:rPr>
          <w:rFonts w:ascii="Helvetica Neue" w:hAnsi="Helvetica Neue" w:cs="Helvetica Neue"/>
        </w:rPr>
        <w:t xml:space="preserve"> в графу </w:t>
      </w:r>
      <w:proofErr w:type="spellStart"/>
      <w:r>
        <w:rPr>
          <w:rFonts w:ascii="Helvetica Neue" w:hAnsi="Helvetica Neue" w:cs="Helvetica Neue"/>
        </w:rPr>
        <w:t>Delete</w:t>
      </w:r>
      <w:proofErr w:type="spellEnd"/>
      <w:r>
        <w:rPr>
          <w:rFonts w:ascii="Helvetica Neue" w:hAnsi="Helvetica Neue" w:cs="Helvetica Neue"/>
        </w:rPr>
        <w:t>.)</w:t>
      </w:r>
    </w:p>
    <w:p w14:paraId="18BFAA54" w14:textId="77777777" w:rsidR="00095595" w:rsidRDefault="00095595" w:rsidP="000955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Вместо команды </w:t>
      </w:r>
      <w:proofErr w:type="spellStart"/>
      <w:r>
        <w:rPr>
          <w:rFonts w:ascii="Helvetica Neue" w:hAnsi="Helvetica Neue" w:cs="Helvetica Neue"/>
        </w:rPr>
        <w:t>Run</w:t>
      </w:r>
      <w:proofErr w:type="spellEnd"/>
      <w:r>
        <w:rPr>
          <w:rFonts w:ascii="Helvetica Neue" w:hAnsi="Helvetica Neue" w:cs="Helvetica Neue"/>
        </w:rPr>
        <w:t xml:space="preserve"> JS </w:t>
      </w:r>
      <w:proofErr w:type="spellStart"/>
      <w:r>
        <w:rPr>
          <w:rFonts w:ascii="Helvetica Neue" w:hAnsi="Helvetica Neue" w:cs="Helvetica Neue"/>
        </w:rPr>
        <w:t>Server</w:t>
      </w:r>
      <w:proofErr w:type="spellEnd"/>
      <w:r>
        <w:rPr>
          <w:rFonts w:ascii="Helvetica Neue" w:hAnsi="Helvetica Neue" w:cs="Helvetica Neue"/>
        </w:rPr>
        <w:t xml:space="preserve"> нужно из папки </w:t>
      </w:r>
      <w:proofErr w:type="spellStart"/>
      <w:r>
        <w:rPr>
          <w:rFonts w:ascii="Helvetica Neue" w:hAnsi="Helvetica Neue" w:cs="Helvetica Neue"/>
        </w:rPr>
        <w:t>js</w:t>
      </w:r>
      <w:proofErr w:type="spellEnd"/>
      <w:r>
        <w:rPr>
          <w:rFonts w:ascii="Helvetica Neue" w:hAnsi="Helvetica Neue" w:cs="Helvetica Neue"/>
        </w:rPr>
        <w:t xml:space="preserve"> выполнить</w:t>
      </w:r>
    </w:p>
    <w:p w14:paraId="0BF6270B" w14:textId="77777777" w:rsidR="00095595" w:rsidRPr="00671866" w:rsidRDefault="00095595" w:rsidP="00095595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lang w:val="en-US"/>
        </w:rPr>
      </w:pPr>
      <w:proofErr w:type="spellStart"/>
      <w:r w:rsidRPr="00671866">
        <w:rPr>
          <w:rFonts w:ascii="Helvetica Neue" w:hAnsi="Helvetica Neue" w:cs="Helvetica Neue"/>
          <w:lang w:val="en-US"/>
        </w:rPr>
        <w:t>npm</w:t>
      </w:r>
      <w:proofErr w:type="spellEnd"/>
      <w:r w:rsidRPr="00671866">
        <w:rPr>
          <w:rFonts w:ascii="Helvetica Neue" w:hAnsi="Helvetica Neue" w:cs="Helvetica Neue"/>
          <w:lang w:val="en-US"/>
        </w:rPr>
        <w:t xml:space="preserve"> run </w:t>
      </w:r>
      <w:proofErr w:type="spellStart"/>
      <w:r w:rsidRPr="00671866">
        <w:rPr>
          <w:rFonts w:ascii="Helvetica Neue" w:hAnsi="Helvetica Neue" w:cs="Helvetica Neue"/>
          <w:lang w:val="en-US"/>
        </w:rPr>
        <w:t>dev_secure_key</w:t>
      </w:r>
      <w:proofErr w:type="spellEnd"/>
    </w:p>
    <w:p w14:paraId="7D449241" w14:textId="77777777" w:rsidR="00095595" w:rsidRPr="00671866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AABCFD5" w14:textId="77777777" w:rsidR="00095595" w:rsidRPr="00671866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</w:rPr>
        <w:t>Активировать</w:t>
      </w:r>
      <w:r w:rsidRPr="00671866">
        <w:rPr>
          <w:rFonts w:ascii="Helvetica Neue" w:hAnsi="Helvetica Neue" w:cs="Helvetica Neue"/>
          <w:b/>
          <w:bCs/>
          <w:lang w:val="en-US"/>
        </w:rPr>
        <w:t xml:space="preserve"> </w:t>
      </w:r>
      <w:r>
        <w:rPr>
          <w:rFonts w:ascii="Helvetica Neue" w:hAnsi="Helvetica Neue" w:cs="Helvetica Neue"/>
          <w:b/>
          <w:bCs/>
        </w:rPr>
        <w:t>релиз</w:t>
      </w:r>
      <w:r w:rsidRPr="00671866">
        <w:rPr>
          <w:rFonts w:ascii="Helvetica Neue" w:hAnsi="Helvetica Neue" w:cs="Helvetica Neue"/>
          <w:b/>
          <w:bCs/>
          <w:lang w:val="en-US"/>
        </w:rPr>
        <w:t>-</w:t>
      </w:r>
      <w:r>
        <w:rPr>
          <w:rFonts w:ascii="Helvetica Neue" w:hAnsi="Helvetica Neue" w:cs="Helvetica Neue"/>
          <w:b/>
          <w:bCs/>
        </w:rPr>
        <w:t>версию</w:t>
      </w:r>
      <w:r w:rsidRPr="00671866">
        <w:rPr>
          <w:rFonts w:ascii="Helvetica Neue" w:hAnsi="Helvetica Neue" w:cs="Helvetica Neue"/>
          <w:b/>
          <w:bCs/>
          <w:lang w:val="en-US"/>
        </w:rPr>
        <w:t xml:space="preserve"> Quick Manage</w:t>
      </w:r>
    </w:p>
    <w:p w14:paraId="3C5100E9" w14:textId="77777777" w:rsidR="00095595" w:rsidRDefault="00095595" w:rsidP="0009559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Залогиниться</w:t>
      </w:r>
      <w:proofErr w:type="spellEnd"/>
      <w:r>
        <w:rPr>
          <w:rFonts w:ascii="Helvetica Neue" w:hAnsi="Helvetica Neue" w:cs="Helvetica Neue"/>
        </w:rPr>
        <w:t xml:space="preserve"> как админ на </w:t>
      </w:r>
      <w:hyperlink r:id="rId7" w:history="1">
        <w:r>
          <w:rPr>
            <w:rFonts w:ascii="Helvetica Neue" w:hAnsi="Helvetica Neue" w:cs="Helvetica Neue"/>
            <w:color w:val="DCA10D"/>
          </w:rPr>
          <w:t>aqueous.freshdesk.com</w:t>
        </w:r>
      </w:hyperlink>
      <w:r>
        <w:rPr>
          <w:rFonts w:ascii="Helvetica Neue" w:hAnsi="Helvetica Neue" w:cs="Helvetica Neue"/>
        </w:rPr>
        <w:t>.</w:t>
      </w:r>
    </w:p>
    <w:p w14:paraId="0A9CBF04" w14:textId="77777777" w:rsidR="00095595" w:rsidRDefault="00095595" w:rsidP="0009559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Зайти в </w:t>
      </w:r>
      <w:proofErr w:type="spellStart"/>
      <w:r>
        <w:rPr>
          <w:rFonts w:ascii="Helvetica Neue" w:hAnsi="Helvetica Neue" w:cs="Helvetica Neue"/>
        </w:rPr>
        <w:t>Settings</w:t>
      </w:r>
      <w:proofErr w:type="spellEnd"/>
      <w:r>
        <w:rPr>
          <w:rFonts w:ascii="Helvetica Neue" w:hAnsi="Helvetica Neue" w:cs="Helvetica Neue"/>
        </w:rPr>
        <w:t xml:space="preserve"> -&gt; </w:t>
      </w:r>
      <w:proofErr w:type="spellStart"/>
      <w:r>
        <w:rPr>
          <w:rFonts w:ascii="Helvetica Neue" w:hAnsi="Helvetica Neue" w:cs="Helvetica Neue"/>
        </w:rPr>
        <w:t>Helpdesk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Productivity</w:t>
      </w:r>
      <w:proofErr w:type="spellEnd"/>
      <w:r>
        <w:rPr>
          <w:rFonts w:ascii="Helvetica Neue" w:hAnsi="Helvetica Neue" w:cs="Helvetica Neue"/>
        </w:rPr>
        <w:t xml:space="preserve"> / </w:t>
      </w:r>
      <w:proofErr w:type="spellStart"/>
      <w:r>
        <w:rPr>
          <w:rFonts w:ascii="Helvetica Neue" w:hAnsi="Helvetica Neue" w:cs="Helvetica Neue"/>
        </w:rPr>
        <w:t>Apps</w:t>
      </w:r>
      <w:proofErr w:type="spellEnd"/>
      <w:r>
        <w:rPr>
          <w:rFonts w:ascii="Helvetica Neue" w:hAnsi="Helvetica Neue" w:cs="Helvetica Neue"/>
        </w:rPr>
        <w:t xml:space="preserve"> -&gt; </w:t>
      </w:r>
      <w:proofErr w:type="spellStart"/>
      <w:r>
        <w:rPr>
          <w:rFonts w:ascii="Helvetica Neue" w:hAnsi="Helvetica Neue" w:cs="Helvetica Neue"/>
        </w:rPr>
        <w:t>Custom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Apps</w:t>
      </w:r>
      <w:proofErr w:type="spellEnd"/>
      <w:r>
        <w:rPr>
          <w:rFonts w:ascii="Helvetica Neue" w:hAnsi="Helvetica Neue" w:cs="Helvetica Neue"/>
        </w:rPr>
        <w:t xml:space="preserve">, включить приложение </w:t>
      </w:r>
      <w:proofErr w:type="spellStart"/>
      <w:r>
        <w:rPr>
          <w:rFonts w:ascii="Helvetica Neue" w:hAnsi="Helvetica Neue" w:cs="Helvetica Neue"/>
        </w:rPr>
        <w:t>Quick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Manage</w:t>
      </w:r>
      <w:proofErr w:type="spellEnd"/>
      <w:r>
        <w:rPr>
          <w:rFonts w:ascii="Helvetica Neue" w:hAnsi="Helvetica Neue" w:cs="Helvetica Neue"/>
        </w:rPr>
        <w:t xml:space="preserve"> (это промежуточная версия, которая просто включает </w:t>
      </w:r>
      <w:proofErr w:type="spellStart"/>
      <w:r>
        <w:rPr>
          <w:rFonts w:ascii="Helvetica Neue" w:hAnsi="Helvetica Neue" w:cs="Helvetica Neue"/>
        </w:rPr>
        <w:t>Aqueous</w:t>
      </w:r>
      <w:proofErr w:type="spellEnd"/>
      <w:r>
        <w:rPr>
          <w:rFonts w:ascii="Helvetica Neue" w:hAnsi="Helvetica Neue" w:cs="Helvetica Neue"/>
        </w:rPr>
        <w:t xml:space="preserve"> в </w:t>
      </w:r>
      <w:proofErr w:type="spellStart"/>
      <w:r>
        <w:rPr>
          <w:rFonts w:ascii="Helvetica Neue" w:hAnsi="Helvetica Neue" w:cs="Helvetica Neue"/>
        </w:rPr>
        <w:t>iframe</w:t>
      </w:r>
      <w:proofErr w:type="spellEnd"/>
      <w:r>
        <w:rPr>
          <w:rFonts w:ascii="Helvetica Neue" w:hAnsi="Helvetica Neue" w:cs="Helvetica Neue"/>
        </w:rPr>
        <w:t>.</w:t>
      </w:r>
    </w:p>
    <w:p w14:paraId="3A58C429" w14:textId="77777777" w:rsidR="00095595" w:rsidRDefault="00095595" w:rsidP="0009559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Зайти как админ на </w:t>
      </w:r>
      <w:hyperlink r:id="rId8" w:history="1">
        <w:r>
          <w:rPr>
            <w:rFonts w:ascii="Helvetica Neue" w:hAnsi="Helvetica Neue" w:cs="Helvetica Neue"/>
            <w:color w:val="DCA10D"/>
          </w:rPr>
          <w:t>aqueous.freshdesk.com</w:t>
        </w:r>
      </w:hyperlink>
      <w:r>
        <w:rPr>
          <w:rFonts w:ascii="Helvetica Neue" w:hAnsi="Helvetica Neue" w:cs="Helvetica Neue"/>
        </w:rPr>
        <w:t xml:space="preserve">, открыть любой </w:t>
      </w:r>
      <w:proofErr w:type="spellStart"/>
      <w:r>
        <w:rPr>
          <w:rFonts w:ascii="Helvetica Neue" w:hAnsi="Helvetica Neue" w:cs="Helvetica Neue"/>
        </w:rPr>
        <w:t>тикет</w:t>
      </w:r>
      <w:proofErr w:type="spellEnd"/>
      <w:r>
        <w:rPr>
          <w:rFonts w:ascii="Helvetica Neue" w:hAnsi="Helvetica Neue" w:cs="Helvetica Neue"/>
        </w:rPr>
        <w:t xml:space="preserve">. Справа должно появиться приложение </w:t>
      </w:r>
      <w:proofErr w:type="spellStart"/>
      <w:r>
        <w:rPr>
          <w:rFonts w:ascii="Helvetica Neue" w:hAnsi="Helvetica Neue" w:cs="Helvetica Neue"/>
        </w:rPr>
        <w:t>Quick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Manage</w:t>
      </w:r>
      <w:proofErr w:type="spellEnd"/>
      <w:r>
        <w:rPr>
          <w:rFonts w:ascii="Helvetica Neue" w:hAnsi="Helvetica Neue" w:cs="Helvetica Neue"/>
        </w:rPr>
        <w:t xml:space="preserve">, в нем можно </w:t>
      </w:r>
      <w:proofErr w:type="spellStart"/>
      <w:r>
        <w:rPr>
          <w:rFonts w:ascii="Helvetica Neue" w:hAnsi="Helvetica Neue" w:cs="Helvetica Neue"/>
        </w:rPr>
        <w:t>залогиниться</w:t>
      </w:r>
      <w:proofErr w:type="spellEnd"/>
      <w:r>
        <w:rPr>
          <w:rFonts w:ascii="Helvetica Neue" w:hAnsi="Helvetica Neue" w:cs="Helvetica Neue"/>
        </w:rPr>
        <w:t xml:space="preserve"> на </w:t>
      </w:r>
      <w:proofErr w:type="spellStart"/>
      <w:r>
        <w:rPr>
          <w:rFonts w:ascii="Helvetica Neue" w:hAnsi="Helvetica Neue" w:cs="Helvetica Neue"/>
        </w:rPr>
        <w:t>локалхосте</w:t>
      </w:r>
      <w:proofErr w:type="spellEnd"/>
      <w:r>
        <w:rPr>
          <w:rFonts w:ascii="Helvetica Neue" w:hAnsi="Helvetica Neue" w:cs="Helvetica Neue"/>
        </w:rPr>
        <w:t xml:space="preserve"> и работать с сайтом.</w:t>
      </w:r>
    </w:p>
    <w:p w14:paraId="7A6A2C36" w14:textId="77777777" w:rsidR="00095595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 этом сценарии можно локально работать над </w:t>
      </w:r>
      <w:proofErr w:type="spellStart"/>
      <w:r>
        <w:rPr>
          <w:rFonts w:ascii="Helvetica Neue" w:hAnsi="Helvetica Neue" w:cs="Helvetica Neue"/>
        </w:rPr>
        <w:t>Aqueous</w:t>
      </w:r>
      <w:proofErr w:type="spellEnd"/>
      <w:r>
        <w:rPr>
          <w:rFonts w:ascii="Helvetica Neue" w:hAnsi="Helvetica Neue" w:cs="Helvetica Neue"/>
        </w:rPr>
        <w:t xml:space="preserve">, но </w:t>
      </w:r>
      <w:proofErr w:type="spellStart"/>
      <w:r>
        <w:rPr>
          <w:rFonts w:ascii="Helvetica Neue" w:hAnsi="Helvetica Neue" w:cs="Helvetica Neue"/>
        </w:rPr>
        <w:t>Quick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Manage</w:t>
      </w:r>
      <w:proofErr w:type="spellEnd"/>
      <w:r>
        <w:rPr>
          <w:rFonts w:ascii="Helvetica Neue" w:hAnsi="Helvetica Neue" w:cs="Helvetica Neue"/>
        </w:rPr>
        <w:t xml:space="preserve"> для редактирования недоступен.</w:t>
      </w:r>
    </w:p>
    <w:p w14:paraId="562F1338" w14:textId="77777777" w:rsidR="00095595" w:rsidRDefault="00095595" w:rsidP="00095595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</w:p>
    <w:p w14:paraId="67013212" w14:textId="77777777" w:rsidR="00095595" w:rsidRDefault="00095595" w:rsidP="00095595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II: Куки не ходят, зато </w:t>
      </w:r>
      <w:proofErr w:type="spellStart"/>
      <w:r>
        <w:rPr>
          <w:rFonts w:ascii="Helvetica Neue" w:hAnsi="Helvetica Neue" w:cs="Helvetica Neue"/>
          <w:b/>
          <w:bCs/>
          <w:sz w:val="28"/>
          <w:szCs w:val="28"/>
        </w:rPr>
        <w:t>Quick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8"/>
          <w:szCs w:val="28"/>
        </w:rPr>
        <w:t>Manage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 xml:space="preserve"> в режиме разработки</w:t>
      </w:r>
    </w:p>
    <w:p w14:paraId="33EAB781" w14:textId="77777777" w:rsidR="00095595" w:rsidRDefault="00095595" w:rsidP="00095595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Установить </w:t>
      </w:r>
      <w:proofErr w:type="spellStart"/>
      <w:r>
        <w:rPr>
          <w:rFonts w:ascii="Helvetica Neue" w:hAnsi="Helvetica Neue" w:cs="Helvetica Neue"/>
        </w:rPr>
        <w:t>freshworks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cli</w:t>
      </w:r>
      <w:proofErr w:type="spellEnd"/>
      <w:r>
        <w:rPr>
          <w:rFonts w:ascii="Helvetica Neue" w:hAnsi="Helvetica Neue" w:cs="Helvetica Neue"/>
        </w:rPr>
        <w:t xml:space="preserve">: </w:t>
      </w:r>
    </w:p>
    <w:p w14:paraId="0E5BF37E" w14:textId="6D526432" w:rsidR="00095595" w:rsidRPr="00095595" w:rsidRDefault="00095595" w:rsidP="00095595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lang w:val="en-US"/>
        </w:rPr>
      </w:pPr>
      <w:proofErr w:type="spellStart"/>
      <w:r w:rsidRPr="00095595">
        <w:rPr>
          <w:rFonts w:ascii="Helvetica Neue" w:hAnsi="Helvetica Neue" w:cs="Helvetica Neue"/>
          <w:lang w:val="en-US"/>
        </w:rPr>
        <w:t>npm</w:t>
      </w:r>
      <w:proofErr w:type="spellEnd"/>
      <w:r w:rsidRPr="00095595">
        <w:rPr>
          <w:rFonts w:ascii="Helvetica Neue" w:hAnsi="Helvetica Neue" w:cs="Helvetica Neue"/>
          <w:lang w:val="en-US"/>
        </w:rPr>
        <w:t xml:space="preserve"> install https://dl.freshdev.io/cli/fdk.tgz -g</w:t>
      </w:r>
    </w:p>
    <w:p w14:paraId="47AA4689" w14:textId="752B0496" w:rsidR="00095595" w:rsidRDefault="00095595" w:rsidP="00095595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подробнее: </w:t>
      </w:r>
      <w:hyperlink r:id="rId9" w:anchor="install_the_cli" w:history="1">
        <w:r>
          <w:rPr>
            <w:rFonts w:ascii="Helvetica Neue" w:hAnsi="Helvetica Neue" w:cs="Helvetica Neue"/>
            <w:color w:val="DCA10D"/>
          </w:rPr>
          <w:t>https://developers.freshdesk.com/v2/docs/quick-start/#install_the_cli</w:t>
        </w:r>
      </w:hyperlink>
    </w:p>
    <w:p w14:paraId="6A60D96C" w14:textId="77777777" w:rsidR="00095595" w:rsidRPr="00095595" w:rsidRDefault="00095595" w:rsidP="0009559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US"/>
        </w:rPr>
      </w:pPr>
      <w:r w:rsidRPr="00095595">
        <w:rPr>
          <w:rFonts w:ascii="Helvetica Neue" w:hAnsi="Helvetica Neue" w:cs="Helvetica Neue"/>
          <w:lang w:val="en-US"/>
        </w:rPr>
        <w:t xml:space="preserve">git clone </w:t>
      </w:r>
      <w:hyperlink r:id="rId10" w:history="1">
        <w:r w:rsidRPr="00095595">
          <w:rPr>
            <w:rFonts w:ascii="Helvetica Neue" w:hAnsi="Helvetica Neue" w:cs="Helvetica Neue"/>
            <w:color w:val="DCA10D"/>
            <w:lang w:val="en-US"/>
          </w:rPr>
          <w:t>https://github.com/sanyavanya/quick-manage.git</w:t>
        </w:r>
      </w:hyperlink>
    </w:p>
    <w:p w14:paraId="2081F467" w14:textId="77777777" w:rsidR="00095595" w:rsidRDefault="00095595" w:rsidP="0009559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Из папки с приложением </w:t>
      </w:r>
      <w:proofErr w:type="spellStart"/>
      <w:r>
        <w:rPr>
          <w:rFonts w:ascii="Helvetica Neue" w:hAnsi="Helvetica Neue" w:cs="Helvetica Neue"/>
        </w:rPr>
        <w:t>Quick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Manage</w:t>
      </w:r>
      <w:proofErr w:type="spellEnd"/>
      <w:r>
        <w:rPr>
          <w:rFonts w:ascii="Helvetica Neue" w:hAnsi="Helvetica Neue" w:cs="Helvetica Neue"/>
        </w:rPr>
        <w:t xml:space="preserve"> запустить</w:t>
      </w:r>
    </w:p>
    <w:p w14:paraId="3489EA09" w14:textId="77777777" w:rsidR="00095595" w:rsidRDefault="00095595" w:rsidP="00095595">
      <w:pPr>
        <w:autoSpaceDE w:val="0"/>
        <w:autoSpaceDN w:val="0"/>
        <w:adjustRightInd w:val="0"/>
        <w:ind w:firstLine="708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fdk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run</w:t>
      </w:r>
      <w:proofErr w:type="spellEnd"/>
    </w:p>
    <w:p w14:paraId="29E43436" w14:textId="77777777" w:rsidR="00095595" w:rsidRDefault="00095595" w:rsidP="0009559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 файле </w:t>
      </w:r>
      <w:proofErr w:type="spellStart"/>
      <w:r>
        <w:rPr>
          <w:rFonts w:ascii="Helvetica Neue" w:hAnsi="Helvetica Neue" w:cs="Helvetica Neue"/>
        </w:rPr>
        <w:t>quick-manage</w:t>
      </w:r>
      <w:proofErr w:type="spellEnd"/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app</w:t>
      </w:r>
      <w:proofErr w:type="spellEnd"/>
      <w:r>
        <w:rPr>
          <w:rFonts w:ascii="Helvetica Neue" w:hAnsi="Helvetica Neue" w:cs="Helvetica Neue"/>
        </w:rPr>
        <w:t>/template.html заменить 16 строку на</w:t>
      </w:r>
    </w:p>
    <w:p w14:paraId="32B3C666" w14:textId="77777777" w:rsidR="00095595" w:rsidRDefault="00095595" w:rsidP="00095595">
      <w:pPr>
        <w:autoSpaceDE w:val="0"/>
        <w:autoSpaceDN w:val="0"/>
        <w:adjustRightInd w:val="0"/>
        <w:ind w:left="708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src</w:t>
      </w:r>
      <w:proofErr w:type="spellEnd"/>
      <w:r>
        <w:rPr>
          <w:rFonts w:ascii="Helvetica Neue" w:hAnsi="Helvetica Neue" w:cs="Helvetica Neue"/>
        </w:rPr>
        <w:t>="</w:t>
      </w:r>
      <w:proofErr w:type="spellStart"/>
      <w:r>
        <w:rPr>
          <w:rFonts w:ascii="Helvetica Neue" w:hAnsi="Helvetica Neue" w:cs="Helvetica Neue"/>
        </w:rPr>
        <w:t>https</w:t>
      </w:r>
      <w:proofErr w:type="spellEnd"/>
      <w:r>
        <w:rPr>
          <w:rFonts w:ascii="Helvetica Neue" w:hAnsi="Helvetica Neue" w:cs="Helvetica Neue"/>
        </w:rPr>
        <w:t>://test.aqueous.com/"</w:t>
      </w:r>
    </w:p>
    <w:p w14:paraId="35CEF52C" w14:textId="77777777" w:rsidR="00095595" w:rsidRDefault="00095595" w:rsidP="0009559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Зайти в настройки </w:t>
      </w:r>
      <w:proofErr w:type="spellStart"/>
      <w:r>
        <w:rPr>
          <w:rFonts w:ascii="Helvetica Neue" w:hAnsi="Helvetica Neue" w:cs="Helvetica Neue"/>
        </w:rPr>
        <w:t>Chrome</w:t>
      </w:r>
      <w:proofErr w:type="spellEnd"/>
      <w:r>
        <w:rPr>
          <w:rFonts w:ascii="Helvetica Neue" w:hAnsi="Helvetica Neue" w:cs="Helvetica Neue"/>
        </w:rPr>
        <w:t xml:space="preserve"> -&gt; Конфиденциальность и безопасность -&gt; Настройки сайтов -&gt; Небезопасный контент. В графе «Разрешить» добавить </w:t>
      </w:r>
      <w:hyperlink r:id="rId11" w:history="1">
        <w:r>
          <w:rPr>
            <w:rFonts w:ascii="Helvetica Neue" w:hAnsi="Helvetica Neue" w:cs="Helvetica Neue"/>
            <w:color w:val="DCA10D"/>
          </w:rPr>
          <w:t>https://aqueous.freshdesk.com</w:t>
        </w:r>
      </w:hyperlink>
    </w:p>
    <w:p w14:paraId="70E169A9" w14:textId="77777777" w:rsidR="00095595" w:rsidRDefault="00095595" w:rsidP="0009559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Зайти как админ на </w:t>
      </w:r>
      <w:hyperlink r:id="rId12" w:history="1">
        <w:r>
          <w:rPr>
            <w:rFonts w:ascii="Helvetica Neue" w:hAnsi="Helvetica Neue" w:cs="Helvetica Neue"/>
            <w:color w:val="DCA10D"/>
          </w:rPr>
          <w:t>aqueous.freshdesk.com</w:t>
        </w:r>
      </w:hyperlink>
      <w:r>
        <w:rPr>
          <w:rFonts w:ascii="Helvetica Neue" w:hAnsi="Helvetica Neue" w:cs="Helvetica Neue"/>
        </w:rPr>
        <w:t xml:space="preserve">, открыть любой </w:t>
      </w:r>
      <w:proofErr w:type="spellStart"/>
      <w:r>
        <w:rPr>
          <w:rFonts w:ascii="Helvetica Neue" w:hAnsi="Helvetica Neue" w:cs="Helvetica Neue"/>
        </w:rPr>
        <w:t>тикет</w:t>
      </w:r>
      <w:proofErr w:type="spellEnd"/>
      <w:r>
        <w:rPr>
          <w:rFonts w:ascii="Helvetica Neue" w:hAnsi="Helvetica Neue" w:cs="Helvetica Neue"/>
        </w:rPr>
        <w:t xml:space="preserve"> и дописать в адресной строке </w:t>
      </w:r>
    </w:p>
    <w:p w14:paraId="26F7D622" w14:textId="658679EA" w:rsidR="00095595" w:rsidRDefault="00095595" w:rsidP="00095595">
      <w:pPr>
        <w:autoSpaceDE w:val="0"/>
        <w:autoSpaceDN w:val="0"/>
        <w:adjustRightInd w:val="0"/>
        <w:ind w:firstLine="708"/>
        <w:rPr>
          <w:rFonts w:ascii="Helvetica Neue" w:hAnsi="Helvetica Neue" w:cs="Helvetica Neue"/>
        </w:rPr>
      </w:pPr>
      <w:r w:rsidRPr="00671866">
        <w:rPr>
          <w:rFonts w:ascii="Helvetica Neue" w:hAnsi="Helvetica Neue" w:cs="Helvetica Neue"/>
        </w:rPr>
        <w:lastRenderedPageBreak/>
        <w:t>?</w:t>
      </w:r>
      <w:r>
        <w:rPr>
          <w:rFonts w:ascii="Helvetica Neue" w:hAnsi="Helvetica Neue" w:cs="Helvetica Neue"/>
          <w:lang w:val="en-US"/>
        </w:rPr>
        <w:t>dev</w:t>
      </w:r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true</w:t>
      </w:r>
      <w:proofErr w:type="spellEnd"/>
    </w:p>
    <w:p w14:paraId="2370C46D" w14:textId="0CDE8D0D" w:rsidR="00345D61" w:rsidRDefault="00095595" w:rsidP="00095595">
      <w:r>
        <w:rPr>
          <w:rFonts w:ascii="Helvetica Neue" w:hAnsi="Helvetica Neue" w:cs="Helvetica Neue"/>
        </w:rPr>
        <w:t xml:space="preserve">В этом сценарии можно работать над </w:t>
      </w:r>
      <w:proofErr w:type="spellStart"/>
      <w:r>
        <w:rPr>
          <w:rFonts w:ascii="Helvetica Neue" w:hAnsi="Helvetica Neue" w:cs="Helvetica Neue"/>
        </w:rPr>
        <w:t>Quick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Manage</w:t>
      </w:r>
      <w:proofErr w:type="spellEnd"/>
      <w:r>
        <w:rPr>
          <w:rFonts w:ascii="Helvetica Neue" w:hAnsi="Helvetica Neue" w:cs="Helvetica Neue"/>
        </w:rPr>
        <w:t xml:space="preserve">, но не над </w:t>
      </w:r>
      <w:proofErr w:type="spellStart"/>
      <w:r>
        <w:rPr>
          <w:rFonts w:ascii="Helvetica Neue" w:hAnsi="Helvetica Neue" w:cs="Helvetica Neue"/>
        </w:rPr>
        <w:t>Aqueous</w:t>
      </w:r>
      <w:proofErr w:type="spellEnd"/>
      <w:r>
        <w:rPr>
          <w:rFonts w:ascii="Helvetica Neue" w:hAnsi="Helvetica Neue" w:cs="Helvetica Neue"/>
        </w:rPr>
        <w:t>.</w:t>
      </w:r>
    </w:p>
    <w:sectPr w:rsidR="00345D61" w:rsidSect="003A2F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95"/>
    <w:rsid w:val="00095595"/>
    <w:rsid w:val="00345D61"/>
    <w:rsid w:val="003A2FB7"/>
    <w:rsid w:val="006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E47BC"/>
  <w15:chartTrackingRefBased/>
  <w15:docId w15:val="{69F517A9-4972-C441-9D4F-670DB76E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eous.freshdes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queous.freshdesk.com" TargetMode="External"/><Relationship Id="rId12" Type="http://schemas.openxmlformats.org/officeDocument/2006/relationships/hyperlink" Target="http://aqueous.freshdes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rome://net-internals/" TargetMode="External"/><Relationship Id="rId11" Type="http://schemas.openxmlformats.org/officeDocument/2006/relationships/hyperlink" Target="https://aqueous.freshdesk.com" TargetMode="External"/><Relationship Id="rId5" Type="http://schemas.openxmlformats.org/officeDocument/2006/relationships/hyperlink" Target="https://developers.freshdesk.com/v2/docs/quick-start/" TargetMode="External"/><Relationship Id="rId10" Type="http://schemas.openxmlformats.org/officeDocument/2006/relationships/hyperlink" Target="https://github.com/sanyavanya/quick-manag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reshdesk.com/v2/docs/quick-st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2</cp:revision>
  <dcterms:created xsi:type="dcterms:W3CDTF">2020-12-11T19:21:00Z</dcterms:created>
  <dcterms:modified xsi:type="dcterms:W3CDTF">2020-12-11T19:42:00Z</dcterms:modified>
</cp:coreProperties>
</file>